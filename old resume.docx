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4391" w:rsidRDefault="00874391">
      <w:pPr>
        <w:jc w:val="center"/>
        <w:rPr>
          <w:rFonts w:ascii="Hanzel Extended" w:hAnsi="Hanzel Extended" w:hint="eastAsia"/>
          <w:sz w:val="52"/>
          <w:szCs w:val="52"/>
        </w:rPr>
      </w:pPr>
      <w:r>
        <w:rPr>
          <w:rFonts w:ascii="Hanzel Extended" w:hAnsi="Hanzel Extended"/>
          <w:sz w:val="52"/>
          <w:szCs w:val="52"/>
        </w:rPr>
        <w:t>Jeremy Bennett</w:t>
      </w:r>
    </w:p>
    <w:p w:rsidR="00874391" w:rsidRDefault="00874391">
      <w:pPr>
        <w:jc w:val="center"/>
        <w:rPr>
          <w:rFonts w:ascii="Arial" w:hAnsi="Arial"/>
          <w:sz w:val="16"/>
          <w:szCs w:val="16"/>
        </w:rPr>
      </w:pPr>
    </w:p>
    <w:p w:rsidR="00874391" w:rsidRDefault="00874391">
      <w:pPr>
        <w:jc w:val="center"/>
        <w:rPr>
          <w:rFonts w:ascii="Arial" w:hAnsi="Arial"/>
          <w:color w:val="808080"/>
          <w:sz w:val="16"/>
          <w:szCs w:val="16"/>
        </w:rPr>
      </w:pPr>
      <w:r>
        <w:rPr>
          <w:rFonts w:ascii="Arial" w:hAnsi="Arial"/>
          <w:color w:val="808080"/>
          <w:sz w:val="16"/>
          <w:szCs w:val="16"/>
        </w:rPr>
        <w:t xml:space="preserve">7/196 </w:t>
      </w:r>
      <w:proofErr w:type="gramStart"/>
      <w:r>
        <w:rPr>
          <w:rFonts w:ascii="Arial" w:hAnsi="Arial"/>
          <w:color w:val="808080"/>
          <w:sz w:val="16"/>
          <w:szCs w:val="16"/>
        </w:rPr>
        <w:t>The</w:t>
      </w:r>
      <w:proofErr w:type="gramEnd"/>
      <w:r>
        <w:rPr>
          <w:rFonts w:ascii="Arial" w:hAnsi="Arial"/>
          <w:color w:val="808080"/>
          <w:sz w:val="16"/>
          <w:szCs w:val="16"/>
        </w:rPr>
        <w:t xml:space="preserve"> Esplanade, Burleigh Heads, 4220</w:t>
      </w:r>
    </w:p>
    <w:p w:rsidR="00874391" w:rsidRDefault="00874391">
      <w:pPr>
        <w:jc w:val="center"/>
        <w:rPr>
          <w:rFonts w:ascii="Arial" w:hAnsi="Arial"/>
          <w:color w:val="808080"/>
          <w:sz w:val="16"/>
          <w:szCs w:val="16"/>
        </w:rPr>
      </w:pPr>
      <w:r>
        <w:rPr>
          <w:rFonts w:ascii="Arial" w:hAnsi="Arial"/>
          <w:color w:val="808080"/>
          <w:sz w:val="16"/>
          <w:szCs w:val="16"/>
        </w:rPr>
        <w:t>jeremy186@hotmail.com</w:t>
      </w:r>
    </w:p>
    <w:p w:rsidR="00874391" w:rsidRDefault="00067D83">
      <w:pPr>
        <w:jc w:val="center"/>
        <w:rPr>
          <w:rFonts w:ascii="Arial" w:hAnsi="Arial"/>
          <w:color w:val="808080"/>
          <w:sz w:val="16"/>
          <w:szCs w:val="16"/>
        </w:rPr>
      </w:pPr>
      <w:r>
        <w:rPr>
          <w:rFonts w:ascii="Arial" w:hAnsi="Arial"/>
          <w:color w:val="808080"/>
          <w:sz w:val="16"/>
          <w:szCs w:val="16"/>
        </w:rPr>
        <w:t xml:space="preserve">+61 </w:t>
      </w:r>
      <w:r w:rsidR="00874391">
        <w:rPr>
          <w:rFonts w:ascii="Arial" w:hAnsi="Arial"/>
          <w:color w:val="808080"/>
          <w:sz w:val="16"/>
          <w:szCs w:val="16"/>
        </w:rPr>
        <w:t>424 042 084</w:t>
      </w:r>
    </w:p>
    <w:p w:rsidR="00874391" w:rsidRDefault="00874391">
      <w:pPr>
        <w:jc w:val="center"/>
        <w:rPr>
          <w:rFonts w:ascii="Arial" w:hAnsi="Arial"/>
          <w:sz w:val="16"/>
          <w:szCs w:val="16"/>
        </w:rPr>
      </w:pPr>
    </w:p>
    <w:p w:rsidR="00874391" w:rsidRDefault="00AA0D86">
      <w:pPr>
        <w:jc w:val="center"/>
        <w:rPr>
          <w:rFonts w:ascii="Arial" w:hAnsi="Arial"/>
          <w:sz w:val="16"/>
          <w:szCs w:val="16"/>
        </w:rPr>
      </w:pPr>
      <w:r>
        <w:rPr>
          <w:noProof/>
          <w:lang w:eastAsia="zh-CN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94730" cy="46355"/>
            <wp:effectExtent l="0" t="0" r="0" b="0"/>
            <wp:wrapTopAndBottom/>
            <wp:docPr id="2" name="Picture 2" descr="file:///C:/Program%20Files%20(x86)/OpenOffice.org%203/Basis/share/gallery/rulers/blurul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/C:/Program%20Files%20(x86)/OpenOffice.org%203/Basis/share/gallery/rulers/blurulr6.gif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6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FD1" w:rsidRPr="002D5DF5" w:rsidRDefault="00FE3FD1" w:rsidP="00FE3FD1">
      <w:pPr>
        <w:pStyle w:val="Heading3"/>
      </w:pPr>
      <w:r w:rsidRPr="002D5DF5">
        <w:t>Education:</w:t>
      </w:r>
    </w:p>
    <w:p w:rsidR="00FE3FD1" w:rsidRDefault="00FE3FD1" w:rsidP="00FE3FD1">
      <w:pPr>
        <w:ind w:left="720"/>
        <w:rPr>
          <w:rFonts w:ascii="Arial" w:hAnsi="Arial"/>
          <w:sz w:val="20"/>
          <w:szCs w:val="20"/>
        </w:rPr>
      </w:pPr>
    </w:p>
    <w:p w:rsidR="007D0AFD" w:rsidRPr="00FE3FD1" w:rsidRDefault="007D0AFD" w:rsidP="007D0AF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Diploma of Software development</w:t>
      </w:r>
    </w:p>
    <w:p w:rsidR="007D0AFD" w:rsidRDefault="007D0AFD" w:rsidP="007D0AFD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Currently studying IT with a major in software development at Griffith University</w:t>
      </w:r>
      <w:r w:rsidR="0056553A">
        <w:rPr>
          <w:rFonts w:ascii="Arial" w:hAnsi="Arial"/>
          <w:sz w:val="22"/>
          <w:szCs w:val="22"/>
        </w:rPr>
        <w:t xml:space="preserve"> (currently in final semester)</w:t>
      </w:r>
    </w:p>
    <w:p w:rsidR="00AD3507" w:rsidRDefault="00AD3507" w:rsidP="00AD3507">
      <w:pPr>
        <w:ind w:left="720"/>
        <w:rPr>
          <w:rFonts w:ascii="Arial" w:hAnsi="Arial"/>
          <w:sz w:val="22"/>
          <w:szCs w:val="22"/>
        </w:rPr>
      </w:pPr>
      <w:bookmarkStart w:id="0" w:name="_GoBack"/>
      <w:bookmarkEnd w:id="0"/>
    </w:p>
    <w:p w:rsidR="0056553A" w:rsidRPr="0056553A" w:rsidRDefault="00874391" w:rsidP="00116776">
      <w:pPr>
        <w:pStyle w:val="Heading3"/>
        <w:rPr>
          <w:sz w:val="22"/>
          <w:szCs w:val="22"/>
        </w:rPr>
      </w:pPr>
      <w:r w:rsidRPr="002D5DF5">
        <w:t>Previous Experience:</w:t>
      </w:r>
    </w:p>
    <w:p w:rsidR="0056553A" w:rsidRPr="00FE3FD1" w:rsidRDefault="007D0AFD" w:rsidP="0056553A">
      <w:pPr>
        <w:pStyle w:val="BodyText"/>
        <w:ind w:left="810"/>
        <w:rPr>
          <w:rFonts w:ascii="Arial" w:hAnsi="Arial"/>
          <w:sz w:val="22"/>
          <w:szCs w:val="22"/>
        </w:rPr>
      </w:pPr>
      <w:r w:rsidRPr="002D5DF5">
        <w:br/>
      </w:r>
      <w:r w:rsidR="0056553A" w:rsidRPr="00FE3FD1">
        <w:rPr>
          <w:rFonts w:ascii="Arial" w:hAnsi="Arial"/>
          <w:sz w:val="22"/>
          <w:szCs w:val="22"/>
        </w:rPr>
        <w:t>Bridge Capital Pty LTD</w:t>
      </w:r>
    </w:p>
    <w:p w:rsidR="0056553A" w:rsidRPr="00FE3FD1" w:rsidRDefault="0056553A" w:rsidP="0056553A">
      <w:pPr>
        <w:pStyle w:val="BodyText"/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Position: Assistant, Full time</w:t>
      </w:r>
    </w:p>
    <w:p w:rsidR="0056553A" w:rsidRPr="00FE3FD1" w:rsidRDefault="0056553A" w:rsidP="0056553A">
      <w:pPr>
        <w:pStyle w:val="BodyText"/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Tasks: Installation and maintenance of a computer system, data entry, coding and management for a database, administrative tasks, running errands, researching projects for clients who require background information, power point presentations, etc.</w:t>
      </w:r>
    </w:p>
    <w:p w:rsidR="0056553A" w:rsidRPr="00FE3FD1" w:rsidRDefault="0056553A" w:rsidP="0056553A">
      <w:pPr>
        <w:pStyle w:val="BodyText"/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Date: 1 December 2009 - 31 January 2010</w:t>
      </w:r>
    </w:p>
    <w:p w:rsidR="0056553A" w:rsidRPr="0056553A" w:rsidRDefault="0056553A" w:rsidP="0056553A">
      <w:pPr>
        <w:pStyle w:val="BodyText"/>
      </w:pPr>
    </w:p>
    <w:p w:rsidR="00874391" w:rsidRPr="00FE3FD1" w:rsidRDefault="00874391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Woolworths LTD, Burleigh Heads</w:t>
      </w:r>
    </w:p>
    <w:p w:rsidR="00874391" w:rsidRPr="00FE3FD1" w:rsidRDefault="00874391">
      <w:pPr>
        <w:pStyle w:val="BodyText"/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Position: Deli Service Cashier</w:t>
      </w:r>
      <w:r w:rsidR="00C10AB2" w:rsidRPr="00FE3FD1">
        <w:rPr>
          <w:rFonts w:ascii="Arial" w:hAnsi="Arial"/>
          <w:sz w:val="22"/>
          <w:szCs w:val="22"/>
        </w:rPr>
        <w:t>, Casual</w:t>
      </w:r>
    </w:p>
    <w:p w:rsidR="00F26E58" w:rsidRPr="00FE3FD1" w:rsidRDefault="00F26E58">
      <w:pPr>
        <w:pStyle w:val="BodyText"/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Tasks: Serving customers, cleaning, packing, etc.</w:t>
      </w:r>
    </w:p>
    <w:p w:rsidR="00EF6290" w:rsidRDefault="007D0AFD">
      <w:pPr>
        <w:pStyle w:val="BodyText"/>
        <w:rPr>
          <w:rFonts w:ascii="Arial" w:hAnsi="Arial"/>
          <w:sz w:val="22"/>
          <w:szCs w:val="22"/>
        </w:rPr>
      </w:pPr>
      <w:r w:rsidRPr="00FE3FD1">
        <w:rPr>
          <w:rFonts w:ascii="Arial" w:hAnsi="Arial"/>
          <w:sz w:val="22"/>
          <w:szCs w:val="22"/>
        </w:rPr>
        <w:t>Date</w:t>
      </w:r>
      <w:r w:rsidR="00874391" w:rsidRPr="00FE3FD1">
        <w:rPr>
          <w:rFonts w:ascii="Arial" w:hAnsi="Arial"/>
          <w:sz w:val="22"/>
          <w:szCs w:val="22"/>
        </w:rPr>
        <w:t>: July 2010</w:t>
      </w:r>
      <w:r w:rsidRPr="00FE3FD1">
        <w:rPr>
          <w:rFonts w:ascii="Arial" w:hAnsi="Arial"/>
          <w:sz w:val="22"/>
          <w:szCs w:val="22"/>
        </w:rPr>
        <w:t xml:space="preserve"> -</w:t>
      </w:r>
      <w:r w:rsidR="00874391" w:rsidRPr="00FE3FD1">
        <w:rPr>
          <w:rFonts w:ascii="Arial" w:hAnsi="Arial"/>
          <w:sz w:val="22"/>
          <w:szCs w:val="22"/>
        </w:rPr>
        <w:t xml:space="preserve"> February 2011</w:t>
      </w:r>
    </w:p>
    <w:p w:rsidR="00AD3507" w:rsidRDefault="00AD3507">
      <w:pPr>
        <w:pStyle w:val="BodyText"/>
        <w:rPr>
          <w:rFonts w:ascii="Arial" w:hAnsi="Arial"/>
          <w:sz w:val="22"/>
          <w:szCs w:val="22"/>
        </w:rPr>
      </w:pPr>
    </w:p>
    <w:p w:rsidR="0056553A" w:rsidRDefault="0056553A" w:rsidP="00116776">
      <w:pPr>
        <w:pStyle w:val="Heading3"/>
      </w:pPr>
      <w:r>
        <w:t>Current Position:</w:t>
      </w:r>
    </w:p>
    <w:p w:rsidR="0056553A" w:rsidRPr="0056553A" w:rsidRDefault="0056553A" w:rsidP="0056553A">
      <w:pPr>
        <w:pStyle w:val="BodyText"/>
      </w:pPr>
    </w:p>
    <w:p w:rsidR="0056553A" w:rsidRDefault="0056553A" w:rsidP="0056553A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Life Career Options - </w:t>
      </w:r>
      <w:r w:rsidR="00004D92">
        <w:rPr>
          <w:rFonts w:ascii="Arial" w:hAnsi="Arial"/>
          <w:sz w:val="22"/>
          <w:szCs w:val="22"/>
        </w:rPr>
        <w:t xml:space="preserve">PHP </w:t>
      </w:r>
      <w:r>
        <w:rPr>
          <w:rFonts w:ascii="Arial" w:hAnsi="Arial"/>
          <w:sz w:val="22"/>
          <w:szCs w:val="22"/>
        </w:rPr>
        <w:t>Web Development, maintenance and administration</w:t>
      </w:r>
    </w:p>
    <w:p w:rsidR="0056553A" w:rsidRDefault="0056553A" w:rsidP="0056553A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Tasks: </w:t>
      </w:r>
      <w:r w:rsidR="00004D92">
        <w:rPr>
          <w:rFonts w:ascii="Arial" w:hAnsi="Arial"/>
          <w:sz w:val="22"/>
          <w:szCs w:val="22"/>
        </w:rPr>
        <w:t>Maintaining and adding features, fixing problems with the system, as well as some administrative tasks</w:t>
      </w:r>
    </w:p>
    <w:p w:rsidR="00116776" w:rsidRDefault="00116776" w:rsidP="0056553A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Date: December 2013 </w:t>
      </w:r>
      <w:r w:rsidR="00AD3507">
        <w:rPr>
          <w:rFonts w:ascii="Arial" w:hAnsi="Arial"/>
          <w:sz w:val="22"/>
          <w:szCs w:val="22"/>
        </w:rPr>
        <w:t>–</w:t>
      </w:r>
      <w:r>
        <w:rPr>
          <w:rFonts w:ascii="Arial" w:hAnsi="Arial"/>
          <w:sz w:val="22"/>
          <w:szCs w:val="22"/>
        </w:rPr>
        <w:t xml:space="preserve"> present</w:t>
      </w:r>
    </w:p>
    <w:p w:rsidR="00AD3507" w:rsidRPr="00FE3FD1" w:rsidRDefault="00AD3507" w:rsidP="0056553A">
      <w:pPr>
        <w:pStyle w:val="BodyText"/>
        <w:rPr>
          <w:rFonts w:ascii="Arial" w:hAnsi="Arial"/>
          <w:sz w:val="22"/>
          <w:szCs w:val="22"/>
        </w:rPr>
      </w:pPr>
    </w:p>
    <w:p w:rsidR="002D5DF5" w:rsidRPr="00FE3FD1" w:rsidRDefault="00FE3FD1" w:rsidP="002D5DF5">
      <w:pPr>
        <w:pStyle w:val="Heading3"/>
        <w:rPr>
          <w:sz w:val="22"/>
          <w:szCs w:val="22"/>
        </w:rPr>
      </w:pPr>
      <w:r>
        <w:t>Technical</w:t>
      </w:r>
      <w:r w:rsidR="00EF6290" w:rsidRPr="007D0AFD">
        <w:t xml:space="preserve"> Skills:</w:t>
      </w:r>
      <w:r w:rsidR="007D0AFD">
        <w:br/>
      </w:r>
    </w:p>
    <w:p w:rsidR="002D5DF5" w:rsidRDefault="00F26E58" w:rsidP="002D5DF5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2D5DF5">
        <w:rPr>
          <w:rFonts w:ascii="Arial" w:hAnsi="Arial"/>
          <w:sz w:val="22"/>
          <w:szCs w:val="22"/>
        </w:rPr>
        <w:t>C#</w:t>
      </w:r>
      <w:r w:rsidR="007D0AFD" w:rsidRPr="002D5DF5">
        <w:rPr>
          <w:rFonts w:ascii="Arial" w:hAnsi="Arial"/>
          <w:sz w:val="22"/>
          <w:szCs w:val="22"/>
        </w:rPr>
        <w:t xml:space="preserve">, </w:t>
      </w:r>
      <w:r w:rsidRPr="002D5DF5">
        <w:rPr>
          <w:rFonts w:ascii="Arial" w:hAnsi="Arial"/>
          <w:sz w:val="22"/>
          <w:szCs w:val="22"/>
        </w:rPr>
        <w:t>Java</w:t>
      </w:r>
      <w:r w:rsidR="00004D92">
        <w:rPr>
          <w:rFonts w:ascii="Arial" w:hAnsi="Arial"/>
          <w:sz w:val="22"/>
          <w:szCs w:val="22"/>
        </w:rPr>
        <w:t xml:space="preserve">, PHP,  </w:t>
      </w:r>
      <w:r w:rsidR="007D0AFD" w:rsidRPr="002D5DF5">
        <w:rPr>
          <w:rFonts w:ascii="Arial" w:hAnsi="Arial"/>
          <w:sz w:val="22"/>
          <w:szCs w:val="22"/>
        </w:rPr>
        <w:t>SQL</w:t>
      </w:r>
      <w:r w:rsidR="002D5DF5">
        <w:rPr>
          <w:rFonts w:ascii="Arial" w:hAnsi="Arial"/>
          <w:sz w:val="22"/>
          <w:szCs w:val="22"/>
        </w:rPr>
        <w:t>, HTML5, JavaScript,</w:t>
      </w:r>
      <w:r w:rsidR="00116776">
        <w:rPr>
          <w:rFonts w:ascii="Arial" w:hAnsi="Arial"/>
          <w:sz w:val="22"/>
          <w:szCs w:val="22"/>
        </w:rPr>
        <w:t xml:space="preserve"> </w:t>
      </w:r>
      <w:proofErr w:type="spellStart"/>
      <w:r w:rsidR="00116776">
        <w:rPr>
          <w:rFonts w:ascii="Arial" w:hAnsi="Arial"/>
          <w:sz w:val="22"/>
          <w:szCs w:val="22"/>
        </w:rPr>
        <w:t>JQuery</w:t>
      </w:r>
      <w:proofErr w:type="spellEnd"/>
      <w:r w:rsidR="00116776">
        <w:rPr>
          <w:rFonts w:ascii="Arial" w:hAnsi="Arial"/>
          <w:sz w:val="22"/>
          <w:szCs w:val="22"/>
        </w:rPr>
        <w:t>, Ajax,</w:t>
      </w:r>
      <w:r w:rsidR="002D5DF5">
        <w:rPr>
          <w:rFonts w:ascii="Arial" w:hAnsi="Arial"/>
          <w:sz w:val="22"/>
          <w:szCs w:val="22"/>
        </w:rPr>
        <w:t xml:space="preserve"> CSS</w:t>
      </w:r>
      <w:r w:rsidR="00004D92">
        <w:rPr>
          <w:rFonts w:ascii="Arial" w:hAnsi="Arial"/>
          <w:sz w:val="22"/>
          <w:szCs w:val="22"/>
        </w:rPr>
        <w:t>3</w:t>
      </w:r>
      <w:r w:rsidR="0056553A">
        <w:rPr>
          <w:rFonts w:ascii="Arial" w:hAnsi="Arial"/>
          <w:sz w:val="22"/>
          <w:szCs w:val="22"/>
        </w:rPr>
        <w:t xml:space="preserve">, </w:t>
      </w:r>
      <w:r w:rsidR="00004D92">
        <w:rPr>
          <w:rFonts w:ascii="Arial" w:hAnsi="Arial"/>
          <w:sz w:val="22"/>
          <w:szCs w:val="22"/>
        </w:rPr>
        <w:t>C/</w:t>
      </w:r>
      <w:r w:rsidR="0056553A">
        <w:rPr>
          <w:rFonts w:ascii="Arial" w:hAnsi="Arial"/>
          <w:sz w:val="22"/>
          <w:szCs w:val="22"/>
        </w:rPr>
        <w:t>C++</w:t>
      </w:r>
    </w:p>
    <w:p w:rsidR="007D0AFD" w:rsidRDefault="00004D92" w:rsidP="002D5DF5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Experience in </w:t>
      </w:r>
      <w:r w:rsidR="008D7941">
        <w:rPr>
          <w:rFonts w:ascii="Arial" w:hAnsi="Arial"/>
          <w:sz w:val="22"/>
          <w:szCs w:val="22"/>
        </w:rPr>
        <w:t>working with web and mobile a</w:t>
      </w:r>
      <w:r>
        <w:rPr>
          <w:rFonts w:ascii="Arial" w:hAnsi="Arial"/>
          <w:sz w:val="22"/>
          <w:szCs w:val="22"/>
        </w:rPr>
        <w:t>pp development</w:t>
      </w:r>
    </w:p>
    <w:p w:rsidR="0056553A" w:rsidRPr="00004D92" w:rsidRDefault="008D7941" w:rsidP="0056553A">
      <w:pPr>
        <w:pStyle w:val="BodyText"/>
        <w:numPr>
          <w:ilvl w:val="0"/>
          <w:numId w:val="3"/>
        </w:numPr>
      </w:pPr>
      <w:r>
        <w:rPr>
          <w:rFonts w:ascii="Arial" w:hAnsi="Arial"/>
          <w:sz w:val="22"/>
          <w:szCs w:val="22"/>
        </w:rPr>
        <w:t>Knowledge and</w:t>
      </w:r>
      <w:r w:rsidR="00004D92" w:rsidRPr="00004D92">
        <w:rPr>
          <w:rFonts w:ascii="Arial" w:hAnsi="Arial"/>
          <w:sz w:val="22"/>
          <w:szCs w:val="22"/>
        </w:rPr>
        <w:t xml:space="preserve"> in</w:t>
      </w:r>
      <w:r w:rsidR="00004D92">
        <w:rPr>
          <w:rFonts w:ascii="Arial" w:hAnsi="Arial"/>
          <w:sz w:val="22"/>
          <w:szCs w:val="22"/>
        </w:rPr>
        <w:t>terest in other areas, such as d</w:t>
      </w:r>
      <w:r w:rsidR="00004D92" w:rsidRPr="00004D92">
        <w:rPr>
          <w:rFonts w:ascii="Arial" w:hAnsi="Arial"/>
          <w:sz w:val="22"/>
          <w:szCs w:val="22"/>
        </w:rPr>
        <w:t>eskto</w:t>
      </w:r>
      <w:r w:rsidR="00004D92">
        <w:rPr>
          <w:rFonts w:ascii="Arial" w:hAnsi="Arial"/>
          <w:sz w:val="22"/>
          <w:szCs w:val="22"/>
        </w:rPr>
        <w:t>p development, data structures/a</w:t>
      </w:r>
      <w:r w:rsidR="00004D92" w:rsidRPr="00004D92">
        <w:rPr>
          <w:rFonts w:ascii="Arial" w:hAnsi="Arial"/>
          <w:sz w:val="22"/>
          <w:szCs w:val="22"/>
        </w:rPr>
        <w:t>lgorithms and game development</w:t>
      </w:r>
    </w:p>
    <w:p w:rsidR="00FF22CE" w:rsidRPr="0056553A" w:rsidRDefault="00FF22CE" w:rsidP="00004D92">
      <w:pPr>
        <w:pStyle w:val="BodyText"/>
      </w:pPr>
    </w:p>
    <w:p w:rsidR="00EF6290" w:rsidRPr="00295584" w:rsidRDefault="0056553A" w:rsidP="00EF6290">
      <w:pPr>
        <w:pStyle w:val="BodyText"/>
        <w:rPr>
          <w:rFonts w:ascii="Arial" w:hAnsi="Arial"/>
        </w:rPr>
      </w:pPr>
      <w:r>
        <w:rPr>
          <w:rFonts w:ascii="Arial" w:hAnsi="Arial"/>
        </w:rPr>
        <w:t>Referees are available on request</w:t>
      </w:r>
    </w:p>
    <w:sectPr w:rsidR="00EF6290" w:rsidRPr="0029558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nzel Extend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810"/>
        </w:tabs>
        <w:ind w:left="81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4B4D0FBE"/>
    <w:multiLevelType w:val="hybridMultilevel"/>
    <w:tmpl w:val="4FA4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916C1"/>
    <w:multiLevelType w:val="hybridMultilevel"/>
    <w:tmpl w:val="3676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295584"/>
    <w:rsid w:val="00004D92"/>
    <w:rsid w:val="00067D83"/>
    <w:rsid w:val="000C703F"/>
    <w:rsid w:val="00116776"/>
    <w:rsid w:val="00295584"/>
    <w:rsid w:val="002D5DF5"/>
    <w:rsid w:val="00346459"/>
    <w:rsid w:val="003D341E"/>
    <w:rsid w:val="00414882"/>
    <w:rsid w:val="0056553A"/>
    <w:rsid w:val="006C459D"/>
    <w:rsid w:val="007D0AFD"/>
    <w:rsid w:val="00874391"/>
    <w:rsid w:val="008D7941"/>
    <w:rsid w:val="009F4443"/>
    <w:rsid w:val="00A64DE8"/>
    <w:rsid w:val="00AA0D86"/>
    <w:rsid w:val="00AD3507"/>
    <w:rsid w:val="00C10AB2"/>
    <w:rsid w:val="00EF6290"/>
    <w:rsid w:val="00F26E58"/>
    <w:rsid w:val="00FE3FD1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AU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Wingdings 2" w:hAnsi="Wingdings 2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3Char">
    <w:name w:val="Heading 3 Char"/>
    <w:basedOn w:val="DefaultParagraphFont"/>
    <w:link w:val="Heading3"/>
    <w:rsid w:val="00EF6290"/>
    <w:rPr>
      <w:rFonts w:ascii="Arial" w:eastAsia="Microsoft YaHei" w:hAnsi="Arial" w:cs="Mangal"/>
      <w:b/>
      <w:bCs/>
      <w:kern w:val="1"/>
      <w:sz w:val="28"/>
      <w:szCs w:val="28"/>
      <w:lang w:val="en-AU" w:eastAsia="hi-IN" w:bidi="hi-IN"/>
    </w:rPr>
  </w:style>
  <w:style w:type="character" w:customStyle="1" w:styleId="BodyTextChar">
    <w:name w:val="Body Text Char"/>
    <w:basedOn w:val="DefaultParagraphFont"/>
    <w:link w:val="BodyText"/>
    <w:rsid w:val="002D5DF5"/>
    <w:rPr>
      <w:rFonts w:eastAsia="SimSun" w:cs="Mangal"/>
      <w:kern w:val="1"/>
      <w:sz w:val="24"/>
      <w:szCs w:val="24"/>
      <w:lang w:val="en-AU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/Program%20Files%20(x86)/OpenOffice.org%203/Basis/share/gallery/rulers/blurulr6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Bennett</dc:creator>
  <cp:lastModifiedBy>Griffith Student</cp:lastModifiedBy>
  <cp:revision>5</cp:revision>
  <cp:lastPrinted>1900-12-31T14:00:00Z</cp:lastPrinted>
  <dcterms:created xsi:type="dcterms:W3CDTF">2014-11-16T06:45:00Z</dcterms:created>
  <dcterms:modified xsi:type="dcterms:W3CDTF">2014-11-16T07:08:00Z</dcterms:modified>
</cp:coreProperties>
</file>